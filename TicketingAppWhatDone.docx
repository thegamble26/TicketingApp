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5527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using System;</w:t>
      </w:r>
    </w:p>
    <w:p w14:paraId="67A8B25C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System.Collections.Generic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4DCF502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System.Linq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2543EFF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System.Text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3A59CF3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System.Threading.Tasks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226F4DD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NLog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230926C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using System.IO;</w:t>
      </w:r>
    </w:p>
    <w:p w14:paraId="3121E16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System.Data.SqlClient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7BD049C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using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System.Data.Entity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00AC88E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760CE5C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namespace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TGTicketingAppEF</w:t>
      </w:r>
      <w:proofErr w:type="spellEnd"/>
    </w:p>
    <w:p w14:paraId="67D6DCC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{</w:t>
      </w:r>
    </w:p>
    <w:p w14:paraId="38E198F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class Program</w:t>
      </w:r>
    </w:p>
    <w:p w14:paraId="41B6E6B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{</w:t>
      </w:r>
    </w:p>
    <w:p w14:paraId="20BD0AC4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private static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NLog.Logger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logger =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NLog.LogManager.GetCurrentClassLogger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0F52BB5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73EA1D5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string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MyValue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{ get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; set;}</w:t>
      </w:r>
    </w:p>
    <w:p w14:paraId="7775AFC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static void Main(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string[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]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args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</w:t>
      </w:r>
    </w:p>
    <w:p w14:paraId="78E49531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{</w:t>
      </w:r>
    </w:p>
    <w:p w14:paraId="743C726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DisplayMenu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(true);</w:t>
      </w:r>
    </w:p>
    <w:p w14:paraId="4DFDF87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string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MSelection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).Trim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2332C53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string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LSelection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"";</w:t>
      </w:r>
    </w:p>
    <w:p w14:paraId="6DC51889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3D4B3123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// connect to DB</w:t>
      </w:r>
    </w:p>
    <w:p w14:paraId="08A8DED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logger.Debug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("Starting application");</w:t>
      </w:r>
    </w:p>
    <w:p w14:paraId="517895E5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1A1B6535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do</w:t>
      </w:r>
    </w:p>
    <w:p w14:paraId="2806752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{</w:t>
      </w:r>
    </w:p>
    <w:p w14:paraId="1AC8226C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// User search removed to Notepad for easier look at Ticket</w:t>
      </w:r>
    </w:p>
    <w:p w14:paraId="0ADD3BE4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if (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MSelection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"2") // Tickets</w:t>
      </w:r>
    </w:p>
    <w:p w14:paraId="644F4536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{</w:t>
      </w:r>
    </w:p>
    <w:p w14:paraId="501F08F9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TicketMenu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51A828EC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LSelection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).Trim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3B36D83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do</w:t>
      </w:r>
    </w:p>
    <w:p w14:paraId="4211F18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{</w:t>
      </w:r>
    </w:p>
    <w:p w14:paraId="456B945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if (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LSelection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"1") // Display</w:t>
      </w:r>
    </w:p>
    <w:p w14:paraId="4B25E42E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{</w:t>
      </w:r>
    </w:p>
    <w:p w14:paraId="07AFA31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("You chose Display Tickets");</w:t>
      </w:r>
    </w:p>
    <w:p w14:paraId="7811404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int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tCount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0;</w:t>
      </w:r>
    </w:p>
    <w:p w14:paraId="48DD206B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66317D5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("Enter ticket summary information to search");</w:t>
      </w:r>
    </w:p>
    <w:p w14:paraId="13A15B1B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string entry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3030C3A5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59CE6A8E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using (var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dbContext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new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TicketContext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))</w:t>
      </w:r>
    </w:p>
    <w:p w14:paraId="5EDAACB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{</w:t>
      </w:r>
    </w:p>
    <w:p w14:paraId="0620CE3D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var results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dbContext.Tickets</w:t>
      </w:r>
      <w:proofErr w:type="spellEnd"/>
    </w:p>
    <w:p w14:paraId="3394A0E6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.Include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(x =&gt;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x.WatchingUsers.Select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(u =&gt;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u.User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))</w:t>
      </w:r>
    </w:p>
    <w:p w14:paraId="67ED6DDF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.Include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(t =&gt;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t.TicketType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)</w:t>
      </w:r>
    </w:p>
    <w:p w14:paraId="1A9CE77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.Where</w:t>
      </w:r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(d =&gt;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d.Summary.Contains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(entry))</w:t>
      </w:r>
    </w:p>
    <w:p w14:paraId="1067B551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.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ToList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75A3A10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2165FAD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foreach (var record in results)</w:t>
      </w:r>
    </w:p>
    <w:p w14:paraId="6053D2E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{</w:t>
      </w:r>
    </w:p>
    <w:p w14:paraId="0ACEE3D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tCount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++;</w:t>
      </w:r>
    </w:p>
    <w:p w14:paraId="3E07E64E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501B1C72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if (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tCount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% 20 == 0)</w:t>
      </w:r>
    </w:p>
    <w:p w14:paraId="3B1F20A6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{</w:t>
      </w:r>
    </w:p>
    <w:p w14:paraId="343454FA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("Display more records? y/n");</w:t>
      </w:r>
    </w:p>
    <w:p w14:paraId="56ACB809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string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continueDisp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3B1D1A7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if (</w:t>
      </w:r>
      <w:proofErr w:type="spell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continueDisp.ToUpper</w:t>
      </w:r>
      <w:proofErr w:type="spell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 == "N")</w:t>
      </w:r>
    </w:p>
    <w:p w14:paraId="668D4854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{</w:t>
      </w:r>
    </w:p>
    <w:p w14:paraId="551CBD71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    break;</w:t>
      </w:r>
    </w:p>
    <w:p w14:paraId="4A9C8CB7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}</w:t>
      </w:r>
    </w:p>
    <w:p w14:paraId="72CF1B33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}</w:t>
      </w:r>
    </w:p>
    <w:p w14:paraId="0E5361C0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record.DisplayTickets</w:t>
      </w:r>
      <w:proofErr w:type="spellEnd"/>
      <w:proofErr w:type="gramEnd"/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2FD9BDB8" w14:textId="77777777" w:rsidR="00107027" w:rsidRPr="00107027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}</w:t>
      </w:r>
    </w:p>
    <w:p w14:paraId="4F5013CF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logger.Info</w:t>
      </w:r>
      <w:proofErr w:type="spellEnd"/>
      <w:proofErr w:type="gramEnd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("{0} was search, {1} returned", entry, </w:t>
      </w:r>
      <w:proofErr w:type="spellStart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tCount</w:t>
      </w:r>
      <w:proofErr w:type="spellEnd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4E14CF7B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0F686F03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Console.WriteLine("-*-*-*-*-*-*-*-*-*-*-*-*-*-*-*-*-*-*-*-*-*-*-*-*");</w:t>
      </w:r>
    </w:p>
    <w:p w14:paraId="34778AF3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691A6358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break;</w:t>
      </w:r>
    </w:p>
    <w:p w14:paraId="3462035B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}</w:t>
      </w:r>
    </w:p>
    <w:p w14:paraId="2F27927A" w14:textId="77777777" w:rsidR="00107027" w:rsidRPr="004E12B9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4E12B9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}</w:t>
      </w:r>
    </w:p>
    <w:p w14:paraId="1C2B12B0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else if (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LSelection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"2") // Add</w:t>
      </w:r>
    </w:p>
    <w:p w14:paraId="3B789E8A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{</w:t>
      </w:r>
    </w:p>
    <w:p w14:paraId="1D66DB3E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("Enter a summary");</w:t>
      </w:r>
    </w:p>
    <w:p w14:paraId="0DF59B77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var sum 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2259D1B7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("Enter priority level");</w:t>
      </w:r>
    </w:p>
    <w:p w14:paraId="6ACF16C5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lastRenderedPageBreak/>
        <w:t xml:space="preserve">                            var priority 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25A973BC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70C9C9FC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using (var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dbContext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new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TicketContext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</w:t>
      </w:r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))</w:t>
      </w:r>
    </w:p>
    <w:p w14:paraId="0856CED2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{</w:t>
      </w:r>
    </w:p>
    <w:p w14:paraId="054914F3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var record = new </w:t>
      </w:r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Ticket(</w:t>
      </w:r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5FB56CC4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4E1A87C6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record.Summary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sum;</w:t>
      </w:r>
    </w:p>
    <w:p w14:paraId="6AD79856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record.Priority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priority;</w:t>
      </w:r>
    </w:p>
    <w:p w14:paraId="6BFBFA2D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3CB96F95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TicketType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typeCheck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null;</w:t>
      </w:r>
    </w:p>
    <w:p w14:paraId="30FA7BE0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146F0490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do</w:t>
      </w:r>
    </w:p>
    <w:p w14:paraId="020EC708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{</w:t>
      </w:r>
    </w:p>
    <w:p w14:paraId="0BF632A9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("Enter the ticket type");</w:t>
      </w:r>
    </w:p>
    <w:p w14:paraId="7F022C13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var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ttype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1161CBF5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6FDA3252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typeCheck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dbContext.TicketTypes.Where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(t =&gt;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t.Description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ttype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).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SingleOrDefault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20C95619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} while (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typeCheck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null);</w:t>
      </w:r>
    </w:p>
    <w:p w14:paraId="66F8BC8B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6F661AED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record.TicketType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typeCheck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3B23EEA8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6C8786E9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string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addUser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"";</w:t>
      </w:r>
    </w:p>
    <w:p w14:paraId="264F775B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do</w:t>
      </w:r>
    </w:p>
    <w:p w14:paraId="51A2A850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{</w:t>
      </w:r>
    </w:p>
    <w:p w14:paraId="681FDF20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Console.WriteLine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("Enter a user ID - when finished enter 'end'");</w:t>
      </w:r>
    </w:p>
    <w:p w14:paraId="29BFB534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addUser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Console.ReadLine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3A9758EB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5B3AFEB8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if (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addUser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!</w:t>
      </w:r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= "end")</w:t>
      </w:r>
    </w:p>
    <w:p w14:paraId="014AC066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{</w:t>
      </w:r>
    </w:p>
    <w:p w14:paraId="2BC3BD95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var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Convert.ToInt32(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addUser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0F4CBD46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var user =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dbContext.Users.Where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(u =&gt;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u.UserID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).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FirstOrDefault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</w:p>
    <w:p w14:paraId="0E05D1A1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1047C93F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if (</w:t>
      </w:r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user !</w:t>
      </w:r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= null)</w:t>
      </w:r>
    </w:p>
    <w:p w14:paraId="2D00371D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{</w:t>
      </w:r>
    </w:p>
    <w:p w14:paraId="7C4F1EB9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    User u = new </w:t>
      </w:r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User(</w:t>
      </w:r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025A96D6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   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u.UserID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;</w:t>
      </w:r>
    </w:p>
    <w:p w14:paraId="68592FBC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   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record.Assigned.Add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(new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WatchingUser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{ User =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}); // this should add an assigned user, creating a new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WatchingUser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item</w:t>
      </w:r>
    </w:p>
    <w:p w14:paraId="40892EA5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    }</w:t>
      </w:r>
    </w:p>
    <w:p w14:paraId="69CF3745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    }</w:t>
      </w:r>
    </w:p>
    <w:p w14:paraId="4D884F45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} while (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addUser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!</w:t>
      </w:r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= "end");</w:t>
      </w:r>
    </w:p>
    <w:p w14:paraId="0155F7EA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5A148A6C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dbContext.Tickets.Add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(record);</w:t>
      </w:r>
    </w:p>
    <w:p w14:paraId="610F36D6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1FB7A0BD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proofErr w:type="gram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logger.Info</w:t>
      </w:r>
      <w:proofErr w:type="spellEnd"/>
      <w:proofErr w:type="gram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("Ticket {0} was created",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record.TicketID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);</w:t>
      </w:r>
    </w:p>
    <w:p w14:paraId="629E22D6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</w:p>
    <w:p w14:paraId="67AB6413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    </w:t>
      </w:r>
      <w:proofErr w:type="spellStart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dbContext.SaveChanges</w:t>
      </w:r>
      <w:proofErr w:type="spellEnd"/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>();</w:t>
      </w:r>
      <w:bookmarkStart w:id="0" w:name="_GoBack"/>
      <w:bookmarkEnd w:id="0"/>
    </w:p>
    <w:p w14:paraId="352B222B" w14:textId="77777777" w:rsidR="00107027" w:rsidRPr="00E64FD2" w:rsidRDefault="00107027" w:rsidP="00107027">
      <w:pPr>
        <w:rPr>
          <w:rFonts w:ascii="Times New Roman" w:hAnsi="Times New Roman" w:cs="Times New Roman"/>
          <w:color w:val="ED7D31" w:themeColor="accent2"/>
          <w:sz w:val="16"/>
          <w:szCs w:val="16"/>
        </w:rPr>
      </w:pP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                           }</w:t>
      </w:r>
    </w:p>
    <w:p w14:paraId="52CA895C" w14:textId="77777777" w:rsidR="00107027" w:rsidRPr="00E64FD2" w:rsidRDefault="00107027" w:rsidP="00107027">
      <w:pPr>
        <w:rPr>
          <w:rFonts w:ascii="Times New Roman" w:hAnsi="Times New Roman" w:cs="Times New Roman"/>
          <w:sz w:val="16"/>
          <w:szCs w:val="16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E64FD2">
        <w:rPr>
          <w:rFonts w:ascii="Times New Roman" w:hAnsi="Times New Roman" w:cs="Times New Roman"/>
          <w:color w:val="ED7D31" w:themeColor="accent2"/>
          <w:sz w:val="16"/>
          <w:szCs w:val="16"/>
        </w:rPr>
        <w:t xml:space="preserve"> }</w:t>
      </w:r>
    </w:p>
    <w:p w14:paraId="3F04820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else if 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LSelection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== "3") // Update</w:t>
      </w:r>
    </w:p>
    <w:p w14:paraId="2AFD778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58DF2AD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TicketID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you would like to update");</w:t>
      </w:r>
    </w:p>
    <w:p w14:paraId="047C62AA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string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();</w:t>
      </w:r>
    </w:p>
    <w:p w14:paraId="32E1C95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int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tIDint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;</w:t>
      </w:r>
    </w:p>
    <w:p w14:paraId="1AF596DA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bool success = false;</w:t>
      </w:r>
    </w:p>
    <w:p w14:paraId="5AA8DBE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try</w:t>
      </w:r>
    </w:p>
    <w:p w14:paraId="1B09C57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60E8A90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tIDint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Convert.ToInt32(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58A8C8E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success = true;</w:t>
      </w:r>
    </w:p>
    <w:p w14:paraId="5E31416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22A7F32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catch (Exception e)</w:t>
      </w:r>
    </w:p>
    <w:p w14:paraId="2028D38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59469A48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("Invalid Data Type");</w:t>
      </w:r>
    </w:p>
    <w:p w14:paraId="0499B29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e.Message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176637E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477B975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if (success)</w:t>
      </w:r>
    </w:p>
    <w:p w14:paraId="6B690F0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3872BBD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// update ticket</w:t>
      </w:r>
    </w:p>
    <w:p w14:paraId="249CEC6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tIDint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Convert.ToInt32(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3326790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("Enter new status of ticket");</w:t>
      </w:r>
    </w:p>
    <w:p w14:paraId="65FD9ED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("1) Open");</w:t>
      </w:r>
    </w:p>
    <w:p w14:paraId="4DC378C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("2) Closed");</w:t>
      </w:r>
    </w:p>
    <w:p w14:paraId="5EFCEF2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string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newStat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();</w:t>
      </w:r>
    </w:p>
    <w:p w14:paraId="286FF0A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6971158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if 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newStat.Trim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 == "1")</w:t>
      </w:r>
    </w:p>
    <w:p w14:paraId="3254DA5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7C48980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newStat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"Open";</w:t>
      </w:r>
    </w:p>
    <w:p w14:paraId="07FCA09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01A9206A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else if 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newStat.Trim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() == "2")</w:t>
      </w:r>
    </w:p>
    <w:p w14:paraId="504D436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3F1F5F1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newStat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"Closed";</w:t>
      </w:r>
    </w:p>
    <w:p w14:paraId="318F11A1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58A40A0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else</w:t>
      </w:r>
    </w:p>
    <w:p w14:paraId="2821A5C1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2DE0B69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("Bad input");</w:t>
      </w:r>
    </w:p>
    <w:p w14:paraId="20C920F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    break;</w:t>
      </w:r>
    </w:p>
    <w:p w14:paraId="5F0244F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751DDD5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ticket.UpdateTicket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tIDint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newStat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15C1A30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("You updated {0}",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4099368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logger.Trace</w:t>
      </w:r>
      <w:proofErr w:type="spellEnd"/>
      <w:proofErr w:type="gramEnd"/>
      <w:r w:rsidRPr="00107027">
        <w:rPr>
          <w:rFonts w:ascii="Times New Roman" w:hAnsi="Times New Roman" w:cs="Times New Roman"/>
          <w:sz w:val="24"/>
          <w:szCs w:val="24"/>
        </w:rPr>
        <w:t xml:space="preserve">("Ticket {0} was updated",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);</w:t>
      </w:r>
    </w:p>
    <w:p w14:paraId="50CD250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6912EE9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657D74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42EB3A2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523B9B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else if 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LSelection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== "4") // Exit</w:t>
      </w:r>
    </w:p>
    <w:p w14:paraId="5697CA5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83A3BE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return;</w:t>
      </w:r>
    </w:p>
    <w:p w14:paraId="0D19E88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5F9B54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47ABDD1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74D06E8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("Bad Input");</w:t>
      </w:r>
    </w:p>
    <w:p w14:paraId="510EC66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3EDF1CC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05F448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} while (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LSelection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= "4");</w:t>
      </w:r>
    </w:p>
    <w:p w14:paraId="31D4A0C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5297CF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else if (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MSelection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== "3") // Exit</w:t>
      </w:r>
    </w:p>
    <w:p w14:paraId="63ABD4D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2101B8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return;</w:t>
      </w:r>
    </w:p>
    <w:p w14:paraId="4EFD26C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0C6134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29DEB3A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FA0041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("Bad Input");</w:t>
      </w:r>
    </w:p>
    <w:p w14:paraId="18C98CB9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72848B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79333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(false);</w:t>
      </w:r>
    </w:p>
    <w:p w14:paraId="57AFD14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MSelection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07027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();</w:t>
      </w:r>
    </w:p>
    <w:p w14:paraId="0EFC5F05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MSelection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= "3");</w:t>
      </w:r>
    </w:p>
    <w:p w14:paraId="02D60E9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68F9C30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BB515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3D2C3BC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bool First)</w:t>
      </w:r>
    </w:p>
    <w:p w14:paraId="64FD9AC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027B68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if (First)</w:t>
      </w:r>
    </w:p>
    <w:p w14:paraId="3E9365D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7B7A7E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("Welcome to the User and Ticketing System");</w:t>
      </w:r>
    </w:p>
    <w:p w14:paraId="1BB2045E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5E58C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("Select what you would like to do");</w:t>
      </w:r>
    </w:p>
    <w:p w14:paraId="197F85FC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("1) Users");</w:t>
      </w:r>
    </w:p>
    <w:p w14:paraId="4C43CBE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("2) Tickets");</w:t>
      </w:r>
    </w:p>
    <w:p w14:paraId="5FF2D92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("3) Exit Application");</w:t>
      </w:r>
    </w:p>
    <w:p w14:paraId="028089E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371E4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1590C4CA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UserMenu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)</w:t>
      </w:r>
    </w:p>
    <w:p w14:paraId="6DDA38B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BDF128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("1) Display User Information");</w:t>
      </w:r>
    </w:p>
    <w:p w14:paraId="7CD98C54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("2) Add New User");</w:t>
      </w:r>
    </w:p>
    <w:p w14:paraId="40E97BEF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("3) Update User Information");</w:t>
      </w:r>
    </w:p>
    <w:p w14:paraId="58445EC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("4) Exit Application");</w:t>
      </w:r>
    </w:p>
    <w:p w14:paraId="51F417A2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3B95EB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</w:p>
    <w:p w14:paraId="34F319B6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spellStart"/>
      <w:proofErr w:type="gramStart"/>
      <w:r w:rsidRPr="00107027">
        <w:rPr>
          <w:rFonts w:ascii="Times New Roman" w:hAnsi="Times New Roman" w:cs="Times New Roman"/>
          <w:sz w:val="24"/>
          <w:szCs w:val="24"/>
        </w:rPr>
        <w:t>TicketMenu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027">
        <w:rPr>
          <w:rFonts w:ascii="Times New Roman" w:hAnsi="Times New Roman" w:cs="Times New Roman"/>
          <w:sz w:val="24"/>
          <w:szCs w:val="24"/>
        </w:rPr>
        <w:t>)</w:t>
      </w:r>
    </w:p>
    <w:p w14:paraId="6D2E1D93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D319507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("1) Display Tickets");</w:t>
      </w:r>
    </w:p>
    <w:p w14:paraId="122EF481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("2) Add New Ticket");</w:t>
      </w:r>
    </w:p>
    <w:p w14:paraId="2E66ACDD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("3) Update Existing Ticket");</w:t>
      </w:r>
    </w:p>
    <w:p w14:paraId="34027660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0702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07027">
        <w:rPr>
          <w:rFonts w:ascii="Times New Roman" w:hAnsi="Times New Roman" w:cs="Times New Roman"/>
          <w:sz w:val="24"/>
          <w:szCs w:val="24"/>
        </w:rPr>
        <w:t>("4) Exit Application");</w:t>
      </w:r>
    </w:p>
    <w:p w14:paraId="5D83FD6A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9DC2B8" w14:textId="77777777" w:rsidR="00107027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43E64E" w14:textId="77777777" w:rsidR="00A9204E" w:rsidRPr="00107027" w:rsidRDefault="00107027" w:rsidP="00107027">
      <w:pPr>
        <w:rPr>
          <w:rFonts w:ascii="Times New Roman" w:hAnsi="Times New Roman" w:cs="Times New Roman"/>
          <w:sz w:val="24"/>
          <w:szCs w:val="24"/>
        </w:rPr>
      </w:pPr>
      <w:r w:rsidRPr="00107027">
        <w:rPr>
          <w:rFonts w:ascii="Times New Roman" w:hAnsi="Times New Roman" w:cs="Times New Roman"/>
          <w:sz w:val="24"/>
          <w:szCs w:val="24"/>
        </w:rPr>
        <w:t xml:space="preserve"> }</w:t>
      </w:r>
    </w:p>
    <w:sectPr w:rsidR="00A9204E" w:rsidRPr="00107027" w:rsidSect="00107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27"/>
    <w:rsid w:val="00107027"/>
    <w:rsid w:val="004E12B9"/>
    <w:rsid w:val="00645252"/>
    <w:rsid w:val="006D3D74"/>
    <w:rsid w:val="00A9204E"/>
    <w:rsid w:val="00E6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D7B9"/>
  <w15:chartTrackingRefBased/>
  <w15:docId w15:val="{608895A5-87D3-486F-AEB0-A6C173F9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y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52</TotalTime>
  <Pages>4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Gamble</dc:creator>
  <cp:keywords/>
  <dc:description/>
  <cp:lastModifiedBy>Theresa Gamble</cp:lastModifiedBy>
  <cp:revision>2</cp:revision>
  <dcterms:created xsi:type="dcterms:W3CDTF">2018-05-19T16:25:00Z</dcterms:created>
  <dcterms:modified xsi:type="dcterms:W3CDTF">2018-05-19T18:51:00Z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